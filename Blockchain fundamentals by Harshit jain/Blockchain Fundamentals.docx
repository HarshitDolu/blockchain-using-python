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1963D" w14:textId="5D77C3A2" w:rsidR="00A9204E" w:rsidRDefault="008118A9">
      <w:pPr>
        <w:rPr>
          <w:sz w:val="72"/>
          <w:szCs w:val="72"/>
          <w:lang w:val="en-IN"/>
        </w:rPr>
      </w:pPr>
      <w:r w:rsidRPr="008118A9">
        <w:rPr>
          <w:sz w:val="72"/>
          <w:szCs w:val="72"/>
          <w:lang w:val="en-IN"/>
        </w:rPr>
        <w:t>Block</w:t>
      </w:r>
      <w:r>
        <w:rPr>
          <w:sz w:val="72"/>
          <w:szCs w:val="72"/>
          <w:lang w:val="en-IN"/>
        </w:rPr>
        <w:t>c</w:t>
      </w:r>
      <w:r w:rsidRPr="008118A9">
        <w:rPr>
          <w:sz w:val="72"/>
          <w:szCs w:val="72"/>
          <w:lang w:val="en-IN"/>
        </w:rPr>
        <w:t xml:space="preserve">hain Fundamentals </w:t>
      </w:r>
      <w:r>
        <w:rPr>
          <w:sz w:val="72"/>
          <w:szCs w:val="72"/>
          <w:lang w:val="en-IN"/>
        </w:rPr>
        <w:t xml:space="preserve">       </w:t>
      </w:r>
    </w:p>
    <w:p w14:paraId="1DCDAFC3" w14:textId="77777777" w:rsidR="008118A9" w:rsidRDefault="008118A9">
      <w:pPr>
        <w:rPr>
          <w:sz w:val="36"/>
          <w:szCs w:val="36"/>
          <w:lang w:val="en-IN"/>
        </w:rPr>
      </w:pPr>
      <w:r>
        <w:rPr>
          <w:sz w:val="72"/>
          <w:szCs w:val="72"/>
          <w:lang w:val="en-IN"/>
        </w:rPr>
        <w:t xml:space="preserve">                 </w:t>
      </w:r>
      <w:proofErr w:type="gramStart"/>
      <w:r>
        <w:rPr>
          <w:sz w:val="72"/>
          <w:szCs w:val="72"/>
          <w:lang w:val="en-IN"/>
        </w:rPr>
        <w:t xml:space="preserve">Overview  </w:t>
      </w:r>
      <w:r>
        <w:rPr>
          <w:sz w:val="36"/>
          <w:szCs w:val="36"/>
          <w:lang w:val="en-IN"/>
        </w:rPr>
        <w:t>by</w:t>
      </w:r>
      <w:proofErr w:type="gramEnd"/>
      <w:r>
        <w:rPr>
          <w:sz w:val="36"/>
          <w:szCs w:val="36"/>
          <w:lang w:val="en-IN"/>
        </w:rPr>
        <w:t xml:space="preserve"> Harshit Jain</w:t>
      </w:r>
    </w:p>
    <w:p w14:paraId="045D947B" w14:textId="77777777" w:rsidR="008118A9" w:rsidRDefault="008118A9">
      <w:pPr>
        <w:rPr>
          <w:sz w:val="36"/>
          <w:szCs w:val="36"/>
          <w:lang w:val="en-IN"/>
        </w:rPr>
      </w:pPr>
    </w:p>
    <w:p w14:paraId="48E32F07" w14:textId="1515E590" w:rsidR="008118A9" w:rsidRDefault="008118A9">
      <w:pPr>
        <w:rPr>
          <w:sz w:val="36"/>
          <w:szCs w:val="36"/>
          <w:lang w:val="en-IN"/>
        </w:rPr>
      </w:pPr>
      <w:r>
        <w:rPr>
          <w:noProof/>
          <w:sz w:val="36"/>
          <w:szCs w:val="36"/>
          <w:lang w:val="en-IN"/>
        </w:rPr>
        <w:drawing>
          <wp:inline distT="0" distB="0" distL="0" distR="0" wp14:anchorId="1F61506A" wp14:editId="1CBFFCA4">
            <wp:extent cx="5844540" cy="336456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484" cy="340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859B" w14:textId="0D540DB7" w:rsidR="008118A9" w:rsidRDefault="008118A9">
      <w:pPr>
        <w:rPr>
          <w:sz w:val="36"/>
          <w:szCs w:val="36"/>
          <w:lang w:val="en-IN"/>
        </w:rPr>
      </w:pPr>
    </w:p>
    <w:p w14:paraId="6C9ED103" w14:textId="23C54E63" w:rsidR="008118A9" w:rsidRDefault="008118A9">
      <w:pPr>
        <w:rPr>
          <w:sz w:val="36"/>
          <w:szCs w:val="36"/>
          <w:lang w:val="en-IN"/>
        </w:rPr>
      </w:pPr>
    </w:p>
    <w:p w14:paraId="635CEDD3" w14:textId="563409DF" w:rsidR="008118A9" w:rsidRDefault="008118A9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Topics to be covered are:</w:t>
      </w:r>
    </w:p>
    <w:p w14:paraId="256B904C" w14:textId="036BD97E" w:rsidR="008118A9" w:rsidRDefault="008118A9" w:rsidP="008118A9">
      <w:pPr>
        <w:pStyle w:val="ListParagraph"/>
        <w:numPr>
          <w:ilvl w:val="0"/>
          <w:numId w:val="24"/>
        </w:num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 xml:space="preserve">What is </w:t>
      </w:r>
      <w:proofErr w:type="gramStart"/>
      <w:r>
        <w:rPr>
          <w:sz w:val="52"/>
          <w:szCs w:val="52"/>
          <w:lang w:val="en-IN"/>
        </w:rPr>
        <w:t>blockchain ?</w:t>
      </w:r>
      <w:proofErr w:type="gramEnd"/>
    </w:p>
    <w:p w14:paraId="5B835DCF" w14:textId="08E97AE8" w:rsidR="008118A9" w:rsidRDefault="008118A9" w:rsidP="008118A9">
      <w:pPr>
        <w:pStyle w:val="ListParagraph"/>
        <w:numPr>
          <w:ilvl w:val="0"/>
          <w:numId w:val="24"/>
        </w:num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Understanding SHA 256 algo.</w:t>
      </w:r>
    </w:p>
    <w:p w14:paraId="001CBB73" w14:textId="33E36E0F" w:rsidR="008118A9" w:rsidRDefault="008118A9" w:rsidP="008118A9">
      <w:pPr>
        <w:pStyle w:val="ListParagraph"/>
        <w:numPr>
          <w:ilvl w:val="0"/>
          <w:numId w:val="24"/>
        </w:num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Immutable ledger</w:t>
      </w:r>
    </w:p>
    <w:p w14:paraId="3701F61D" w14:textId="37AD1612" w:rsidR="008118A9" w:rsidRDefault="008118A9" w:rsidP="008118A9">
      <w:pPr>
        <w:pStyle w:val="ListParagraph"/>
        <w:numPr>
          <w:ilvl w:val="0"/>
          <w:numId w:val="24"/>
        </w:num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P2P network and its advantages</w:t>
      </w:r>
    </w:p>
    <w:p w14:paraId="0634716E" w14:textId="0B0067BF" w:rsidR="008118A9" w:rsidRDefault="008118A9" w:rsidP="008118A9">
      <w:pPr>
        <w:pStyle w:val="ListParagraph"/>
        <w:numPr>
          <w:ilvl w:val="0"/>
          <w:numId w:val="24"/>
        </w:numPr>
        <w:rPr>
          <w:sz w:val="52"/>
          <w:szCs w:val="52"/>
          <w:lang w:val="en-IN"/>
        </w:rPr>
      </w:pPr>
      <w:proofErr w:type="gramStart"/>
      <w:r>
        <w:rPr>
          <w:sz w:val="52"/>
          <w:szCs w:val="52"/>
          <w:lang w:val="en-IN"/>
        </w:rPr>
        <w:t>Mining(</w:t>
      </w:r>
      <w:proofErr w:type="gramEnd"/>
      <w:r>
        <w:rPr>
          <w:sz w:val="52"/>
          <w:szCs w:val="52"/>
          <w:lang w:val="en-IN"/>
        </w:rPr>
        <w:t>Nonce and cryptographic puzzle).</w:t>
      </w:r>
    </w:p>
    <w:p w14:paraId="2998B360" w14:textId="30582FE5" w:rsidR="008118A9" w:rsidRDefault="008118A9" w:rsidP="008118A9">
      <w:pPr>
        <w:pStyle w:val="ListParagraph"/>
        <w:numPr>
          <w:ilvl w:val="0"/>
          <w:numId w:val="24"/>
        </w:num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lastRenderedPageBreak/>
        <w:t>Byzantine Fault Tolerance</w:t>
      </w:r>
    </w:p>
    <w:p w14:paraId="6F6AC593" w14:textId="77777777" w:rsidR="00C83BD3" w:rsidRDefault="008118A9" w:rsidP="00C83BD3">
      <w:pPr>
        <w:pStyle w:val="ListParagraph"/>
        <w:numPr>
          <w:ilvl w:val="0"/>
          <w:numId w:val="24"/>
        </w:numPr>
        <w:rPr>
          <w:sz w:val="52"/>
          <w:szCs w:val="52"/>
          <w:lang w:val="en-IN"/>
        </w:rPr>
      </w:pPr>
      <w:proofErr w:type="spellStart"/>
      <w:r>
        <w:rPr>
          <w:sz w:val="52"/>
          <w:szCs w:val="52"/>
          <w:lang w:val="en-IN"/>
        </w:rPr>
        <w:t>Concencous</w:t>
      </w:r>
      <w:proofErr w:type="spellEnd"/>
      <w:r>
        <w:rPr>
          <w:sz w:val="52"/>
          <w:szCs w:val="52"/>
          <w:lang w:val="en-IN"/>
        </w:rPr>
        <w:t xml:space="preserve"> protocol (POW).</w:t>
      </w:r>
    </w:p>
    <w:p w14:paraId="1EF620F7" w14:textId="51601DF9" w:rsidR="008118A9" w:rsidRPr="00C83BD3" w:rsidRDefault="008118A9" w:rsidP="00C83BD3">
      <w:pPr>
        <w:pStyle w:val="ListParagraph"/>
        <w:numPr>
          <w:ilvl w:val="0"/>
          <w:numId w:val="24"/>
        </w:numPr>
        <w:rPr>
          <w:sz w:val="52"/>
          <w:szCs w:val="52"/>
          <w:lang w:val="en-IN"/>
        </w:rPr>
      </w:pPr>
      <w:r w:rsidRPr="00C83BD3">
        <w:rPr>
          <w:sz w:val="52"/>
          <w:szCs w:val="52"/>
          <w:lang w:val="en-IN"/>
        </w:rPr>
        <w:t>Blockchain visual demo.</w:t>
      </w:r>
    </w:p>
    <w:p w14:paraId="37F62F25" w14:textId="36907894" w:rsidR="008118A9" w:rsidRDefault="008118A9" w:rsidP="008118A9">
      <w:pPr>
        <w:ind w:left="360"/>
        <w:rPr>
          <w:sz w:val="52"/>
          <w:szCs w:val="52"/>
          <w:lang w:val="en-IN"/>
        </w:rPr>
      </w:pPr>
    </w:p>
    <w:p w14:paraId="5F6E9EB4" w14:textId="54654571" w:rsidR="008118A9" w:rsidRPr="008118A9" w:rsidRDefault="008118A9" w:rsidP="008118A9">
      <w:pPr>
        <w:ind w:left="360"/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>That’s all</w:t>
      </w:r>
      <w:proofErr w:type="gramStart"/>
      <w:r>
        <w:rPr>
          <w:sz w:val="52"/>
          <w:szCs w:val="52"/>
          <w:lang w:val="en-IN"/>
        </w:rPr>
        <w:t>…..</w:t>
      </w:r>
      <w:proofErr w:type="gramEnd"/>
      <w:r>
        <w:rPr>
          <w:sz w:val="52"/>
          <w:szCs w:val="52"/>
          <w:lang w:val="en-IN"/>
        </w:rPr>
        <w:t xml:space="preserve">after completing </w:t>
      </w:r>
      <w:proofErr w:type="spellStart"/>
      <w:r>
        <w:rPr>
          <w:sz w:val="52"/>
          <w:szCs w:val="52"/>
          <w:lang w:val="en-IN"/>
        </w:rPr>
        <w:t>this..you</w:t>
      </w:r>
      <w:proofErr w:type="spellEnd"/>
      <w:r>
        <w:rPr>
          <w:sz w:val="52"/>
          <w:szCs w:val="52"/>
          <w:lang w:val="en-IN"/>
        </w:rPr>
        <w:t xml:space="preserve"> will be able to have strong foundation in blockchain………</w:t>
      </w:r>
    </w:p>
    <w:p w14:paraId="01101C99" w14:textId="4658CA8A" w:rsidR="008118A9" w:rsidRDefault="008118A9" w:rsidP="008118A9">
      <w:pPr>
        <w:rPr>
          <w:sz w:val="52"/>
          <w:szCs w:val="52"/>
          <w:lang w:val="en-IN"/>
        </w:rPr>
      </w:pPr>
    </w:p>
    <w:p w14:paraId="575EF6C9" w14:textId="5DF679DA" w:rsidR="008118A9" w:rsidRDefault="008118A9" w:rsidP="008118A9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t xml:space="preserve">Target </w:t>
      </w:r>
      <w:r w:rsidR="00D9547A">
        <w:rPr>
          <w:sz w:val="52"/>
          <w:szCs w:val="52"/>
          <w:lang w:val="en-IN"/>
        </w:rPr>
        <w:t>6</w:t>
      </w:r>
      <w:r>
        <w:rPr>
          <w:sz w:val="52"/>
          <w:szCs w:val="52"/>
          <w:lang w:val="en-IN"/>
        </w:rPr>
        <w:t xml:space="preserve"> days………</w:t>
      </w:r>
      <w:proofErr w:type="gramStart"/>
      <w:r>
        <w:rPr>
          <w:sz w:val="52"/>
          <w:szCs w:val="52"/>
          <w:lang w:val="en-IN"/>
        </w:rPr>
        <w:t>…..</w:t>
      </w:r>
      <w:proofErr w:type="gramEnd"/>
    </w:p>
    <w:p w14:paraId="18E6D1AF" w14:textId="6A06E822" w:rsidR="008118A9" w:rsidRDefault="008118A9" w:rsidP="008118A9">
      <w:pPr>
        <w:rPr>
          <w:sz w:val="52"/>
          <w:szCs w:val="52"/>
          <w:lang w:val="en-IN"/>
        </w:rPr>
      </w:pPr>
    </w:p>
    <w:p w14:paraId="26045E15" w14:textId="4C7DB0D4" w:rsidR="008118A9" w:rsidRPr="008118A9" w:rsidRDefault="0043742A" w:rsidP="008118A9">
      <w:pPr>
        <w:rPr>
          <w:sz w:val="52"/>
          <w:szCs w:val="52"/>
          <w:lang w:val="en-IN"/>
        </w:rPr>
      </w:pPr>
      <w:bookmarkStart w:id="0" w:name="_GoBack"/>
      <w:bookmarkEnd w:id="0"/>
      <w:r>
        <w:rPr>
          <w:noProof/>
          <w:sz w:val="52"/>
          <w:szCs w:val="52"/>
          <w:lang w:val="en-IN"/>
        </w:rPr>
        <w:drawing>
          <wp:inline distT="0" distB="0" distL="0" distR="0" wp14:anchorId="5ADCDA0A" wp14:editId="54AEAF08">
            <wp:extent cx="5943600" cy="2430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8A9" w:rsidRPr="0081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AC628E"/>
    <w:multiLevelType w:val="hybridMultilevel"/>
    <w:tmpl w:val="254A140A"/>
    <w:lvl w:ilvl="0" w:tplc="665C48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A9"/>
    <w:rsid w:val="0043742A"/>
    <w:rsid w:val="00645252"/>
    <w:rsid w:val="006D3D74"/>
    <w:rsid w:val="008118A9"/>
    <w:rsid w:val="0083569A"/>
    <w:rsid w:val="00A9204E"/>
    <w:rsid w:val="00C83BD3"/>
    <w:rsid w:val="00D9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634F"/>
  <w15:chartTrackingRefBased/>
  <w15:docId w15:val="{C37A47B2-1C74-4F6E-A667-83B54616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1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\AppData\Local\Microsoft\Office\16.0\DTS\en-US%7b22E8314C-7CB4-4900-BCEE-E9A9B0D7B235%7d\%7b381EAB26-70AE-4AA8-9F03-72FB38BC091C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{381EAB26-70AE-4AA8-9F03-72FB38BC091C}tf02786999</Template>
  <TotalTime>31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 jain</cp:lastModifiedBy>
  <cp:revision>4</cp:revision>
  <dcterms:created xsi:type="dcterms:W3CDTF">2020-03-29T15:04:00Z</dcterms:created>
  <dcterms:modified xsi:type="dcterms:W3CDTF">2020-03-30T07:59:00Z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